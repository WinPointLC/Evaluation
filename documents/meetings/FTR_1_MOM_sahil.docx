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83" w:rsidRDefault="002D6A83" w:rsidP="002D6A83">
      <w:pPr>
        <w:jc w:val="center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MOM of meeting on 10-June-</w:t>
      </w:r>
      <w:r w:rsidR="003023C6">
        <w:rPr>
          <w:sz w:val="44"/>
          <w:szCs w:val="44"/>
          <w:u w:val="single"/>
          <w:lang w:val="en-IN"/>
        </w:rPr>
        <w:t>2019</w:t>
      </w:r>
    </w:p>
    <w:p w:rsidR="002D6A83" w:rsidRPr="002D6A83" w:rsidRDefault="002D6A83" w:rsidP="002D6A83">
      <w:pPr>
        <w:jc w:val="both"/>
        <w:rPr>
          <w:sz w:val="24"/>
          <w:szCs w:val="24"/>
          <w:u w:val="single"/>
          <w:lang w:val="en-IN"/>
        </w:rPr>
      </w:pPr>
    </w:p>
    <w:p w:rsidR="003023C6" w:rsidRDefault="002D6A83" w:rsidP="002D6A83">
      <w:pPr>
        <w:rPr>
          <w:sz w:val="24"/>
          <w:szCs w:val="24"/>
          <w:lang w:val="en-IN"/>
        </w:rPr>
      </w:pPr>
      <w:r w:rsidRPr="002D6A83">
        <w:rPr>
          <w:sz w:val="24"/>
          <w:szCs w:val="24"/>
          <w:lang w:val="en-IN"/>
        </w:rPr>
        <w:t xml:space="preserve">Venue </w:t>
      </w:r>
      <w:r>
        <w:rPr>
          <w:sz w:val="24"/>
          <w:szCs w:val="24"/>
          <w:lang w:val="en-IN"/>
        </w:rPr>
        <w:tab/>
        <w:t>:</w:t>
      </w:r>
      <w:r>
        <w:rPr>
          <w:sz w:val="24"/>
          <w:szCs w:val="24"/>
          <w:lang w:val="en-IN"/>
        </w:rPr>
        <w:tab/>
        <w:t xml:space="preserve">WinPoint Learning </w:t>
      </w:r>
      <w:r w:rsidR="003023C6">
        <w:rPr>
          <w:sz w:val="24"/>
          <w:szCs w:val="24"/>
          <w:lang w:val="en-IN"/>
        </w:rPr>
        <w:t>Centre, Pune</w:t>
      </w:r>
    </w:p>
    <w:p w:rsidR="003023C6" w:rsidRDefault="003023C6" w:rsidP="003023C6">
      <w:pPr>
        <w:ind w:left="1440" w:hanging="14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Attendees: </w:t>
      </w:r>
      <w:r>
        <w:rPr>
          <w:sz w:val="24"/>
          <w:szCs w:val="24"/>
          <w:lang w:val="en-IN"/>
        </w:rPr>
        <w:tab/>
        <w:t>Shrirang Mhalgi, Sahil Naphade, Omkar Gosavi,</w:t>
      </w:r>
      <w:r w:rsidR="00B30A19" w:rsidRPr="00B30A19">
        <w:rPr>
          <w:sz w:val="24"/>
          <w:szCs w:val="24"/>
          <w:lang w:val="en-IN"/>
        </w:rPr>
        <w:t xml:space="preserve"> </w:t>
      </w:r>
      <w:r w:rsidR="00B30A19">
        <w:rPr>
          <w:sz w:val="24"/>
          <w:szCs w:val="24"/>
          <w:lang w:val="en-IN"/>
        </w:rPr>
        <w:t>Sanika Gandhe,</w:t>
      </w:r>
      <w:r>
        <w:rPr>
          <w:sz w:val="24"/>
          <w:szCs w:val="24"/>
          <w:lang w:val="en-IN"/>
        </w:rPr>
        <w:t xml:space="preserve"> Dhaara Advani, Rishabh Choudhary</w:t>
      </w:r>
    </w:p>
    <w:p w:rsidR="003023C6" w:rsidRDefault="003023C6" w:rsidP="003023C6">
      <w:pPr>
        <w:ind w:left="1440" w:hanging="14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Date:</w:t>
      </w:r>
      <w:r>
        <w:rPr>
          <w:sz w:val="24"/>
          <w:szCs w:val="24"/>
          <w:lang w:val="en-IN"/>
        </w:rPr>
        <w:tab/>
        <w:t>10</w:t>
      </w:r>
      <w:r w:rsidRPr="003023C6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June 2019</w:t>
      </w:r>
    </w:p>
    <w:p w:rsidR="003023C6" w:rsidRDefault="003023C6" w:rsidP="000C2160">
      <w:pPr>
        <w:ind w:left="1440" w:hanging="14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Time:</w:t>
      </w:r>
      <w:r>
        <w:rPr>
          <w:sz w:val="24"/>
          <w:szCs w:val="24"/>
          <w:lang w:val="en-IN"/>
        </w:rPr>
        <w:tab/>
        <w:t>9:00 AM</w:t>
      </w:r>
    </w:p>
    <w:p w:rsidR="002D6A83" w:rsidRDefault="002D6A83" w:rsidP="002D6A83">
      <w:pPr>
        <w:rPr>
          <w:sz w:val="24"/>
          <w:szCs w:val="24"/>
          <w:lang w:val="en-IN"/>
        </w:rPr>
      </w:pPr>
    </w:p>
    <w:p w:rsidR="003023C6" w:rsidRDefault="003023C6" w:rsidP="002D6A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Decisions Finalized in the meeting:</w:t>
      </w:r>
    </w:p>
    <w:p w:rsidR="003023C6" w:rsidRDefault="003023C6" w:rsidP="003023C6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Discussed the Frontend of the project, along with Student Dashboard and Admin Dashboard.</w:t>
      </w:r>
    </w:p>
    <w:p w:rsidR="003023C6" w:rsidRDefault="003023C6" w:rsidP="003023C6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Discussed with ma’am, so as to finalize on the project proceedings such as technology used and final design of the pages.</w:t>
      </w:r>
    </w:p>
    <w:p w:rsidR="003023C6" w:rsidRDefault="003023C6" w:rsidP="003023C6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Suggested changes in the frontend were approved unanimously.</w:t>
      </w:r>
    </w:p>
    <w:p w:rsidR="003023C6" w:rsidRPr="003023C6" w:rsidRDefault="003023C6" w:rsidP="003023C6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work was distributed among the interns, a</w:t>
      </w:r>
      <w:r w:rsidRPr="003023C6">
        <w:rPr>
          <w:sz w:val="24"/>
          <w:szCs w:val="24"/>
          <w:lang w:val="en-IN"/>
        </w:rPr>
        <w:t>s following:</w:t>
      </w:r>
    </w:p>
    <w:p w:rsidR="003023C6" w:rsidRDefault="003023C6" w:rsidP="003023C6">
      <w:pPr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Back-End: Dhaara and Rishabh</w:t>
      </w:r>
    </w:p>
    <w:p w:rsidR="003023C6" w:rsidRDefault="003023C6" w:rsidP="003023C6">
      <w:pPr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Middle-End: Sahil and Sanika</w:t>
      </w:r>
    </w:p>
    <w:p w:rsidR="003023C6" w:rsidRDefault="003023C6" w:rsidP="003023C6">
      <w:pPr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Front-End: Omkar and Shrirang </w:t>
      </w:r>
      <w:r w:rsidR="00B30A19">
        <w:rPr>
          <w:sz w:val="24"/>
          <w:szCs w:val="24"/>
          <w:lang w:val="en-IN"/>
        </w:rPr>
        <w:t>(full stack developer)</w:t>
      </w:r>
    </w:p>
    <w:p w:rsidR="003023C6" w:rsidRDefault="003023C6" w:rsidP="003023C6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Approaches were discussed regarding the technologies to be used, along with help of Mandar sir for backend and Hibernate was decided to be used for the middleware.</w:t>
      </w:r>
    </w:p>
    <w:p w:rsidR="000C2160" w:rsidRDefault="000C2160" w:rsidP="000C2160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Documentation of the project is to be submitted on 11</w:t>
      </w:r>
      <w:r w:rsidRPr="000C2160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June, 2019, by 12:00 noon.</w:t>
      </w:r>
    </w:p>
    <w:p w:rsidR="000C2160" w:rsidRPr="000C2160" w:rsidRDefault="000C2160" w:rsidP="000C2160">
      <w:pPr>
        <w:pStyle w:val="ListParagraph"/>
        <w:ind w:left="1080"/>
        <w:rPr>
          <w:sz w:val="24"/>
          <w:szCs w:val="24"/>
          <w:lang w:val="en-IN"/>
        </w:rPr>
      </w:pPr>
      <w:bookmarkStart w:id="0" w:name="_GoBack"/>
      <w:bookmarkEnd w:id="0"/>
    </w:p>
    <w:sectPr w:rsidR="000C2160" w:rsidRPr="000C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F303AA"/>
    <w:multiLevelType w:val="hybridMultilevel"/>
    <w:tmpl w:val="C3A0674C"/>
    <w:lvl w:ilvl="0" w:tplc="569AE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83"/>
    <w:rsid w:val="000C2160"/>
    <w:rsid w:val="002D6A83"/>
    <w:rsid w:val="003023C6"/>
    <w:rsid w:val="00645252"/>
    <w:rsid w:val="006D3D74"/>
    <w:rsid w:val="0083569A"/>
    <w:rsid w:val="00A9204E"/>
    <w:rsid w:val="00B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E983"/>
  <w15:chartTrackingRefBased/>
  <w15:docId w15:val="{95CEDCCA-6884-442F-B21E-0881FAAE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0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sNaS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022903-2D7F-48FC-87B1-D07C8B61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Naphade</dc:creator>
  <cp:keywords/>
  <dc:description/>
  <cp:lastModifiedBy>Sahil Naphade</cp:lastModifiedBy>
  <cp:revision>3</cp:revision>
  <dcterms:created xsi:type="dcterms:W3CDTF">2019-06-10T12:13:00Z</dcterms:created>
  <dcterms:modified xsi:type="dcterms:W3CDTF">2019-06-11T03:54:00Z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